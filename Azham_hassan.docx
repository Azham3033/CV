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949C0" w:rsidRDefault="00000000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4"/>
          <w:szCs w:val="44"/>
        </w:rPr>
        <w:t xml:space="preserve">AZHAM HASSAN </w:t>
      </w:r>
      <w:r>
        <w:rPr>
          <w:rStyle w:val="spanlName"/>
          <w:rFonts w:ascii="Arial" w:eastAsia="Arial" w:hAnsi="Arial" w:cs="Arial"/>
          <w:sz w:val="44"/>
          <w:szCs w:val="44"/>
        </w:rPr>
        <w:t>V</w:t>
      </w:r>
    </w:p>
    <w:p w:rsidR="005949C0" w:rsidRDefault="00000000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:rsidR="005949C0" w:rsidRDefault="00000000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20"/>
          <w:szCs w:val="20"/>
        </w:rPr>
        <w:t>50 Callander Road, Noble Park, Melbourne, Victoria 3174 | 0450421803 | v.hassan.azham@gmail.com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| </w:t>
      </w:r>
      <w:r w:rsidR="00927448">
        <w:rPr>
          <w:rStyle w:val="span"/>
          <w:rFonts w:ascii="Arial" w:eastAsia="Arial" w:hAnsi="Arial" w:cs="Arial"/>
          <w:b/>
          <w:bCs/>
          <w:sz w:val="20"/>
          <w:szCs w:val="20"/>
        </w:rPr>
        <w:t>URL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: </w:t>
      </w:r>
      <w:r w:rsidR="00612D33">
        <w:rPr>
          <w:rFonts w:ascii="Segoe UI" w:hAnsi="Segoe UI" w:cs="Segoe UI"/>
          <w:sz w:val="21"/>
          <w:szCs w:val="21"/>
          <w:shd w:val="clear" w:color="auto" w:fill="FFFFFF"/>
        </w:rPr>
        <w:t>www.linkedin.com/in/azhamhassanvenghat</w:t>
      </w:r>
    </w:p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Summary</w:t>
      </w:r>
    </w:p>
    <w:p w:rsidR="005949C0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Experienced Data Engineer with a proven track record of 5 years in the telecommunication sector. Proficient in Data Engineering, Database Development, Database Administration, Reporting, Extract, Transform, Load (ETL), Data Analytics and Business Intelligence.</w:t>
      </w:r>
    </w:p>
    <w:p w:rsidR="005949C0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Passionate about continuous learning and staying updated with the industry trends and technologies to drive innovation and support strategic decision-making. Enthusiastic team player with excellent </w:t>
      </w:r>
      <w:r w:rsidR="00EB0F99">
        <w:rPr>
          <w:rFonts w:ascii="Arial" w:eastAsia="Arial" w:hAnsi="Arial" w:cs="Arial"/>
          <w:sz w:val="22"/>
          <w:szCs w:val="22"/>
        </w:rPr>
        <w:t>problem-solving</w:t>
      </w:r>
      <w:r>
        <w:rPr>
          <w:rFonts w:ascii="Arial" w:eastAsia="Arial" w:hAnsi="Arial" w:cs="Arial"/>
          <w:sz w:val="22"/>
          <w:szCs w:val="22"/>
        </w:rPr>
        <w:t xml:space="preserve"> skills and a commitment to achieving organisational goals through data</w:t>
      </w:r>
      <w:r w:rsidR="006370A5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driven strategies.</w:t>
      </w:r>
    </w:p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5949C0">
        <w:tc>
          <w:tcPr>
            <w:tcW w:w="5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49C0" w:rsidRDefault="00000000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Advanced SQL.</w:t>
            </w:r>
          </w:p>
          <w:p w:rsidR="005949C0" w:rsidRDefault="00000000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Database Administration</w:t>
            </w:r>
          </w:p>
          <w:p w:rsidR="005949C0" w:rsidRDefault="00000000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Tableau</w:t>
            </w:r>
          </w:p>
          <w:p w:rsidR="005949C0" w:rsidRDefault="00000000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Power BI</w:t>
            </w:r>
          </w:p>
          <w:p w:rsidR="005949C0" w:rsidRDefault="00000000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Version Control Systems: Git, GitHub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49C0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Pentaho Report Designer</w:t>
            </w:r>
          </w:p>
          <w:p w:rsidR="005949C0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Pentaho Data Integration for ETL</w:t>
            </w:r>
          </w:p>
          <w:p w:rsidR="005949C0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Python</w:t>
            </w:r>
          </w:p>
          <w:p w:rsidR="005949C0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:rsidR="005949C0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Shell Scripting.</w:t>
            </w:r>
          </w:p>
        </w:tc>
      </w:tr>
    </w:tbl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Experience</w:t>
      </w:r>
    </w:p>
    <w:p w:rsidR="005949C0" w:rsidRDefault="00000000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Senior Software Engineer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 w:rsidR="00A7208D">
        <w:rPr>
          <w:rStyle w:val="spanjobdates"/>
          <w:rFonts w:ascii="Arial" w:eastAsia="Arial" w:hAnsi="Arial" w:cs="Arial"/>
          <w:sz w:val="22"/>
          <w:szCs w:val="22"/>
        </w:rPr>
        <w:t>May 2</w:t>
      </w:r>
      <w:r>
        <w:rPr>
          <w:rStyle w:val="spanjobdates"/>
          <w:rFonts w:ascii="Arial" w:eastAsia="Arial" w:hAnsi="Arial" w:cs="Arial"/>
          <w:sz w:val="22"/>
          <w:szCs w:val="22"/>
        </w:rPr>
        <w:t xml:space="preserve">019 to </w:t>
      </w:r>
      <w:r w:rsidR="00A7208D">
        <w:rPr>
          <w:rStyle w:val="spanjobdates"/>
          <w:rFonts w:ascii="Arial" w:eastAsia="Arial" w:hAnsi="Arial" w:cs="Arial"/>
          <w:sz w:val="22"/>
          <w:szCs w:val="22"/>
        </w:rPr>
        <w:t xml:space="preserve">February </w:t>
      </w:r>
      <w:r>
        <w:rPr>
          <w:rStyle w:val="spanjobdates"/>
          <w:rFonts w:ascii="Arial" w:eastAsia="Arial" w:hAnsi="Arial" w:cs="Arial"/>
          <w:sz w:val="22"/>
          <w:szCs w:val="22"/>
        </w:rPr>
        <w:t>2024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3A5497" w:rsidRDefault="00000000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6D technologies.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sz w:val="22"/>
          <w:szCs w:val="22"/>
        </w:rPr>
        <w:t>Bangalore, Karnataka, India</w:t>
      </w:r>
      <w:r w:rsidR="00EC6B24">
        <w:rPr>
          <w:rStyle w:val="spanjoblocation"/>
          <w:rFonts w:ascii="Arial" w:eastAsia="Arial" w:hAnsi="Arial" w:cs="Arial"/>
          <w:sz w:val="22"/>
          <w:szCs w:val="22"/>
        </w:rPr>
        <w:t>.</w:t>
      </w:r>
      <w:r>
        <w:rPr>
          <w:rStyle w:val="spanjoblocation"/>
          <w:rFonts w:ascii="Arial" w:eastAsia="Arial" w:hAnsi="Arial" w:cs="Arial"/>
          <w:sz w:val="22"/>
          <w:szCs w:val="22"/>
        </w:rPr>
        <w:t xml:space="preserve"> </w:t>
      </w:r>
    </w:p>
    <w:p w:rsidR="003B0AD5" w:rsidRPr="003B0AD5" w:rsidRDefault="003B0AD5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</w:p>
    <w:p w:rsidR="005949C0" w:rsidRDefault="00000000">
      <w:pPr>
        <w:pStyle w:val="p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Data Engineer.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Expertly handled and queried vast databases, ensuring optimal performance and data integrity across multiple platforms.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Skilfully performed data model</w:t>
      </w:r>
      <w:r w:rsidR="00DF1E0A">
        <w:rPr>
          <w:rStyle w:val="span"/>
          <w:rFonts w:ascii="Arial" w:eastAsia="Arial" w:hAnsi="Arial" w:cs="Arial"/>
          <w:sz w:val="22"/>
          <w:szCs w:val="22"/>
        </w:rPr>
        <w:t>l</w:t>
      </w:r>
      <w:r>
        <w:rPr>
          <w:rStyle w:val="span"/>
          <w:rFonts w:ascii="Arial" w:eastAsia="Arial" w:hAnsi="Arial" w:cs="Arial"/>
          <w:sz w:val="22"/>
          <w:szCs w:val="22"/>
        </w:rPr>
        <w:t>ing, managing sizable volumes of data to generate actionable insights and comprehensive graphical reports using advanced BI tools.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Designed and developed sophisticated Business Support Systems (BSS) and Sales &amp; Distribution (S&amp;D) projects for high-profile telecom clients, including Optus, TOGO, Smartfren Telco, Vodacom Tanzania, and Tashicell Bhutan, delivering exceptional client satisfaction.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Led the execution of rigorous Quality Assurance (QA) and</w:t>
      </w:r>
      <w:r w:rsidR="00EC6B24">
        <w:rPr>
          <w:rStyle w:val="span"/>
          <w:rFonts w:ascii="Arial" w:eastAsia="Arial" w:hAnsi="Arial" w:cs="Arial"/>
          <w:sz w:val="22"/>
          <w:szCs w:val="22"/>
        </w:rPr>
        <w:t xml:space="preserve"> t</w:t>
      </w:r>
      <w:r>
        <w:rPr>
          <w:rStyle w:val="span"/>
          <w:rFonts w:ascii="Arial" w:eastAsia="Arial" w:hAnsi="Arial" w:cs="Arial"/>
          <w:sz w:val="22"/>
          <w:szCs w:val="22"/>
        </w:rPr>
        <w:t>esting procedures to enhance usability and functionality, significantly reducing system errors.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Created visually captivating reports using Tableau and Pentaho Report Designer to facilitate data-driven decision-making processes.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Collaborated with cross-functional teams to identify data requirements, streamline data flows, and ensure accurate and timely reporting.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Spearheaded data visualisation initiatives, transforming complex data sets into intuitive, easy-to-understand dashboards.</w:t>
      </w:r>
    </w:p>
    <w:p w:rsidR="005949C0" w:rsidRDefault="00000000">
      <w:pPr>
        <w:pStyle w:val="ulli"/>
        <w:numPr>
          <w:ilvl w:val="0"/>
          <w:numId w:val="3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Trained and mentored junior analysts, fostering a culture of continuous learning and professional development within the team.</w:t>
      </w:r>
    </w:p>
    <w:p w:rsidR="00636204" w:rsidRDefault="00636204" w:rsidP="00636204">
      <w:pPr>
        <w:pStyle w:val="ulli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</w:p>
    <w:p w:rsidR="005949C0" w:rsidRDefault="00000000">
      <w:pPr>
        <w:pStyle w:val="p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Data Migration Engineer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Mastered diverse source and target systems for seamless integration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Architected and documented comprehensive migration strategy documents, enhancing project clarity and execution.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lastRenderedPageBreak/>
        <w:t>Mapped complex data fields accurately between source and target systems, ensuring consistent data integrity.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Led extraction of data from source databases to create temporary databases, simplifying data transformation procedures.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Led rigorous data cleaning initiatives, eliminating redundancies and anomalies to ensure high-quality data.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Transformed data to meet strict target system specifications, enhancing system functionality.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Executed flawless data loading into the target system, ensuring zero downtime and data loss.</w:t>
      </w:r>
    </w:p>
    <w:p w:rsidR="005949C0" w:rsidRDefault="00000000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Compiled detailed reconciliation reports, providing transparent and actionable insights to stakeholders.</w:t>
      </w:r>
    </w:p>
    <w:p w:rsidR="00636204" w:rsidRPr="00636204" w:rsidRDefault="00000000" w:rsidP="00636204">
      <w:pPr>
        <w:pStyle w:val="ulli"/>
        <w:numPr>
          <w:ilvl w:val="0"/>
          <w:numId w:val="4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 Continuously optimi</w:t>
      </w:r>
      <w:r w:rsidR="005471CC">
        <w:rPr>
          <w:rStyle w:val="span"/>
          <w:rFonts w:ascii="Arial" w:eastAsia="Arial" w:hAnsi="Arial" w:cs="Arial"/>
          <w:sz w:val="22"/>
          <w:szCs w:val="22"/>
        </w:rPr>
        <w:t>s</w:t>
      </w:r>
      <w:r>
        <w:rPr>
          <w:rStyle w:val="span"/>
          <w:rFonts w:ascii="Arial" w:eastAsia="Arial" w:hAnsi="Arial" w:cs="Arial"/>
          <w:sz w:val="22"/>
          <w:szCs w:val="22"/>
        </w:rPr>
        <w:t>ed migration processes, achieving significant performance improvements and operational efficiencies.</w:t>
      </w:r>
    </w:p>
    <w:p w:rsidR="005949C0" w:rsidRDefault="00000000">
      <w:pPr>
        <w:pStyle w:val="divdocumentsinglecolumn"/>
        <w:tabs>
          <w:tab w:val="right" w:pos="10620"/>
        </w:tabs>
        <w:spacing w:before="8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Online Personal Shopper</w:t>
      </w:r>
      <w:r w:rsidR="00EB0F99">
        <w:rPr>
          <w:rStyle w:val="spanjobtitle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title"/>
          <w:rFonts w:ascii="Arial" w:eastAsia="Arial" w:hAnsi="Arial" w:cs="Arial"/>
          <w:sz w:val="22"/>
          <w:szCs w:val="22"/>
        </w:rPr>
        <w:t>(Part Time)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 w:rsidR="00A7208D">
        <w:rPr>
          <w:rStyle w:val="spanjobdates"/>
          <w:rFonts w:ascii="Arial" w:eastAsia="Arial" w:hAnsi="Arial" w:cs="Arial"/>
          <w:sz w:val="22"/>
          <w:szCs w:val="22"/>
        </w:rPr>
        <w:t xml:space="preserve">March </w:t>
      </w:r>
      <w:r>
        <w:rPr>
          <w:rStyle w:val="spanjobdates"/>
          <w:rFonts w:ascii="Arial" w:eastAsia="Arial" w:hAnsi="Arial" w:cs="Arial"/>
          <w:sz w:val="22"/>
          <w:szCs w:val="22"/>
        </w:rPr>
        <w:t>2024 to Current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5949C0" w:rsidRDefault="00000000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Woolworths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sz w:val="22"/>
          <w:szCs w:val="22"/>
        </w:rPr>
        <w:t>Dandenong, Victoria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5949C0" w:rsidRDefault="00000000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Well Trained in working with a team to provide the best service to our customers and have</w:t>
      </w:r>
      <w:r w:rsidR="00DD19AE">
        <w:rPr>
          <w:rStyle w:val="span"/>
          <w:rFonts w:ascii="Arial" w:eastAsia="Arial" w:hAnsi="Arial" w:cs="Arial"/>
          <w:sz w:val="22"/>
          <w:szCs w:val="22"/>
        </w:rPr>
        <w:t xml:space="preserve"> an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energetic environment at work.</w:t>
      </w:r>
    </w:p>
    <w:p w:rsidR="005949C0" w:rsidRDefault="00000000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Gained Exposure in customer relationship and handling.</w:t>
      </w:r>
    </w:p>
    <w:p w:rsidR="005949C0" w:rsidRDefault="00000000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Experienced in MS Office- Word, Excel, PowerPoint.</w:t>
      </w:r>
    </w:p>
    <w:p w:rsidR="005949C0" w:rsidRDefault="00000000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Handled 100+ customer interactions per day, giving detailed, personali</w:t>
      </w:r>
      <w:r w:rsidR="00C34C38">
        <w:rPr>
          <w:rStyle w:val="span"/>
          <w:rFonts w:ascii="Arial" w:eastAsia="Arial" w:hAnsi="Arial" w:cs="Arial"/>
          <w:sz w:val="22"/>
          <w:szCs w:val="22"/>
        </w:rPr>
        <w:t>s</w:t>
      </w:r>
      <w:r>
        <w:rPr>
          <w:rStyle w:val="span"/>
          <w:rFonts w:ascii="Arial" w:eastAsia="Arial" w:hAnsi="Arial" w:cs="Arial"/>
          <w:sz w:val="22"/>
          <w:szCs w:val="22"/>
        </w:rPr>
        <w:t>ed, friendly and polite service to ensure customer retentions.</w:t>
      </w:r>
    </w:p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and Training</w:t>
      </w:r>
    </w:p>
    <w:p w:rsidR="005949C0" w:rsidRDefault="00000000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Master of Business Analytics.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 xml:space="preserve">Faculty of Business </w:t>
      </w:r>
      <w:r w:rsidR="00EB0F99">
        <w:rPr>
          <w:rStyle w:val="spanprogramline"/>
          <w:rFonts w:ascii="Arial" w:eastAsia="Arial" w:hAnsi="Arial" w:cs="Arial"/>
          <w:sz w:val="22"/>
          <w:szCs w:val="22"/>
        </w:rPr>
        <w:t>a</w:t>
      </w:r>
      <w:r>
        <w:rPr>
          <w:rStyle w:val="spanprogramline"/>
          <w:rFonts w:ascii="Arial" w:eastAsia="Arial" w:hAnsi="Arial" w:cs="Arial"/>
          <w:sz w:val="22"/>
          <w:szCs w:val="22"/>
        </w:rPr>
        <w:t>nd Economics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 w:rsidR="00EB0F99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February 2024 </w:t>
      </w:r>
      <w:r w:rsidR="00A7208D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to </w:t>
      </w:r>
      <w:r w:rsidR="00EB0F99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December 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>2025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5949C0" w:rsidRDefault="00000000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 xml:space="preserve">Monash University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Melbourne, VIC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5949C0" w:rsidRDefault="00000000">
      <w:pPr>
        <w:pStyle w:val="ulli"/>
        <w:numPr>
          <w:ilvl w:val="0"/>
          <w:numId w:val="6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CGPA: 3.5/4.0</w:t>
      </w:r>
    </w:p>
    <w:p w:rsidR="005949C0" w:rsidRDefault="00000000">
      <w:pPr>
        <w:pStyle w:val="divdocumentsinglecolumn"/>
        <w:tabs>
          <w:tab w:val="right" w:pos="10620"/>
        </w:tabs>
        <w:spacing w:before="8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in Computer Science Engineering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>Information Technology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 w:rsidR="00EB0F99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June 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>2015</w:t>
      </w:r>
      <w:r w:rsidR="00EB0F99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A7208D"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to </w:t>
      </w:r>
      <w:r w:rsidR="00EB0F99">
        <w:rPr>
          <w:rStyle w:val="span"/>
          <w:rFonts w:ascii="Arial" w:eastAsia="Arial" w:hAnsi="Arial" w:cs="Arial"/>
          <w:b/>
          <w:bCs/>
          <w:sz w:val="22"/>
          <w:szCs w:val="22"/>
        </w:rPr>
        <w:t>April 2019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:rsidR="005949C0" w:rsidRDefault="00000000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Christ University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 xml:space="preserve">Bangalore, India </w:t>
      </w:r>
    </w:p>
    <w:p w:rsidR="005949C0" w:rsidRDefault="00000000">
      <w:pPr>
        <w:pStyle w:val="ulli"/>
        <w:numPr>
          <w:ilvl w:val="0"/>
          <w:numId w:val="7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CGPA</w:t>
      </w:r>
      <w:r w:rsidR="00EB0F99"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"/>
          <w:rFonts w:ascii="Arial" w:eastAsia="Arial" w:hAnsi="Arial" w:cs="Arial"/>
          <w:sz w:val="22"/>
          <w:szCs w:val="22"/>
        </w:rPr>
        <w:t>3.57/4.0</w:t>
      </w:r>
    </w:p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:rsidR="005949C0" w:rsidRDefault="00000000" w:rsidP="00334F3F">
      <w:pPr>
        <w:pStyle w:val="p"/>
        <w:numPr>
          <w:ilvl w:val="0"/>
          <w:numId w:val="7"/>
        </w:numPr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 BI Data Analytics for All level.</w:t>
      </w:r>
    </w:p>
    <w:p w:rsidR="005949C0" w:rsidRDefault="00000000" w:rsidP="00334F3F">
      <w:pPr>
        <w:pStyle w:val="p"/>
        <w:numPr>
          <w:ilvl w:val="0"/>
          <w:numId w:val="7"/>
        </w:numPr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Hacker Rank Certificate for SQL intermediate.</w:t>
      </w:r>
    </w:p>
    <w:p w:rsidR="005949C0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</w:t>
      </w:r>
    </w:p>
    <w:p w:rsidR="005949C0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Analysis of the 2022 Australian federal Election Results.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Analysed election data to identify electorates won by independent candidates, highlighting a shift from traditional party affiliations.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Investigated factors influencing voter behavio</w:t>
      </w:r>
      <w:r w:rsidR="00B94B54"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r, including the emphasis on climate action, political integrity, and gender equality by independent candidates.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Conducted detailed demographic analysis for the Kooyong electorate, comparing it with state-level data to assess representativeness.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Created visualisations showcasing age, income, and gender distributions, and their correlation with voting patterns.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Documented the data sourcing, licensing, and cleaning processes to ensure accurate and reliable outcomes.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Provided insights into the strategies and policies that contributed to the success of independent candidates in traditionally conservative areas.</w:t>
      </w:r>
    </w:p>
    <w:p w:rsidR="005949C0" w:rsidRDefault="00000000">
      <w:pPr>
        <w:pStyle w:val="ulli"/>
        <w:numPr>
          <w:ilvl w:val="0"/>
          <w:numId w:val="8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Presentation of findings through clear and concise reporting.</w:t>
      </w:r>
    </w:p>
    <w:sectPr w:rsidR="00594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F7E" w:rsidRDefault="008E7F7E" w:rsidP="00EB0F99">
      <w:pPr>
        <w:spacing w:line="240" w:lineRule="auto"/>
      </w:pPr>
      <w:r>
        <w:separator/>
      </w:r>
    </w:p>
  </w:endnote>
  <w:endnote w:type="continuationSeparator" w:id="0">
    <w:p w:rsidR="008E7F7E" w:rsidRDefault="008E7F7E" w:rsidP="00EB0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F7E" w:rsidRDefault="008E7F7E" w:rsidP="00EB0F99">
      <w:pPr>
        <w:spacing w:line="240" w:lineRule="auto"/>
      </w:pPr>
      <w:r>
        <w:separator/>
      </w:r>
    </w:p>
  </w:footnote>
  <w:footnote w:type="continuationSeparator" w:id="0">
    <w:p w:rsidR="008E7F7E" w:rsidRDefault="008E7F7E" w:rsidP="00EB0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F99" w:rsidRDefault="00EB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126C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54B3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E83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D083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B0B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D87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6A8D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5092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44D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E3A62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4C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18B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EAB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180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921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7216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E45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5CD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0422F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3EB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FAD9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DCD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18D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728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88D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3CAA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208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1D06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F01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F28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245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A49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BC9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0B1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69C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E2A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8EA6A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2C8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74E4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282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24B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3A53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0CD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EC0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0C6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D9A50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509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043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189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70E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604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508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68E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2E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5642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8AB5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66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645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5A33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894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263A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7E31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007B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2B03B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303D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66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C678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1A54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76F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B67D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AC23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88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72330297">
    <w:abstractNumId w:val="0"/>
  </w:num>
  <w:num w:numId="2" w16cid:durableId="1310591181">
    <w:abstractNumId w:val="1"/>
  </w:num>
  <w:num w:numId="3" w16cid:durableId="689797966">
    <w:abstractNumId w:val="2"/>
  </w:num>
  <w:num w:numId="4" w16cid:durableId="1845511040">
    <w:abstractNumId w:val="3"/>
  </w:num>
  <w:num w:numId="5" w16cid:durableId="1112482147">
    <w:abstractNumId w:val="4"/>
  </w:num>
  <w:num w:numId="6" w16cid:durableId="1571427910">
    <w:abstractNumId w:val="5"/>
  </w:num>
  <w:num w:numId="7" w16cid:durableId="1740446221">
    <w:abstractNumId w:val="6"/>
  </w:num>
  <w:num w:numId="8" w16cid:durableId="94835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9C0"/>
    <w:rsid w:val="00046151"/>
    <w:rsid w:val="00114901"/>
    <w:rsid w:val="001C5DC9"/>
    <w:rsid w:val="0026082A"/>
    <w:rsid w:val="00334F3F"/>
    <w:rsid w:val="003A5497"/>
    <w:rsid w:val="003B0AD5"/>
    <w:rsid w:val="00475851"/>
    <w:rsid w:val="00494302"/>
    <w:rsid w:val="005471CC"/>
    <w:rsid w:val="005949C0"/>
    <w:rsid w:val="00612D33"/>
    <w:rsid w:val="00636204"/>
    <w:rsid w:val="006370A5"/>
    <w:rsid w:val="00665192"/>
    <w:rsid w:val="00684405"/>
    <w:rsid w:val="008C4A1D"/>
    <w:rsid w:val="008E7F7E"/>
    <w:rsid w:val="00927448"/>
    <w:rsid w:val="00A7208D"/>
    <w:rsid w:val="00AE067E"/>
    <w:rsid w:val="00B03AB5"/>
    <w:rsid w:val="00B2595A"/>
    <w:rsid w:val="00B33346"/>
    <w:rsid w:val="00B81BB7"/>
    <w:rsid w:val="00B94B54"/>
    <w:rsid w:val="00C34C38"/>
    <w:rsid w:val="00DD19AE"/>
    <w:rsid w:val="00DF1E0A"/>
    <w:rsid w:val="00E22AD6"/>
    <w:rsid w:val="00EB0F99"/>
    <w:rsid w:val="00EC6B24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9B9CA94-099B-5A44-AD81-DC33F1F0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EB0F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F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0F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AZHAM HASSAN  V</dc:title>
  <cp:lastModifiedBy>Microsoft Office User</cp:lastModifiedBy>
  <cp:revision>16</cp:revision>
  <dcterms:created xsi:type="dcterms:W3CDTF">2024-08-04T05:14:00Z</dcterms:created>
  <dcterms:modified xsi:type="dcterms:W3CDTF">2024-08-06T09:01:00Z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8ac75196-a3cb-4c98-b631-ef962732c2a1</vt:lpwstr>
  </property>
  <property fmtid="{D5CDD505-2E9C-101B-9397-08002B2CF9AE}" pid="3" name="x1ye=0">
    <vt:lpwstr>IE0AAB+LCAAAAAAABAAUmsWSwlAURD8oi7gt4wJxzy7u7vn6YZZUQeVJ3+7TAAHzGE+JHEbTHA1jKIciHERiBALzJAmRxLQk2r4bznFoeEc/divK/dLViMDQDH+5hd4Axam8GFHfLOlD4cIz3gKAXvhVOYzaUNJ7svV1J6WKz+XEKzEWSRG4BUT3HvqEenZpvaW3LmCsKVu7JFPYeVrGxzKAPme1oKd3XVu4jYxh9cfSy1T57nMmODscz74Y5pq</vt:lpwstr>
  </property>
  <property fmtid="{D5CDD505-2E9C-101B-9397-08002B2CF9AE}" pid="4" name="x1ye=1">
    <vt:lpwstr>c8GEzmmhSDCiw+pXdi/23qAbEi3AE5PvbpItrsuE31XkQNwajZbHyNlXc7iqgQcCb5ocXE9YyVZ760Z80OijCOYnJ5Jgahr6ypk9BoEzNgfmMcYropjDBTjvhBYJFTw5Tw34YvQs4TOzTxgJ9n0o0qQxkyI/OzBeK4XPRvYNbVFL1oyAs+SZ40iDG1HcxPC3nDaiiYj1wvoZdsN9mhxbHWKvK6QIRG21UQu+Tnz9A6/U3nY+Mh1Tm/CaORpJc3l</vt:lpwstr>
  </property>
  <property fmtid="{D5CDD505-2E9C-101B-9397-08002B2CF9AE}" pid="5" name="x1ye=10">
    <vt:lpwstr>zVFF9dBkhvRackVXPpvVarfUINbewc8OHn5Vv2DI+qzp54RwoBOdGZhFZowc4xXfAJzcOL0YL9KNan38PftHVdBNMztd5rtilskMJDxu8t9DsyBw7pghzQRtFqP6cCmu6i58TNTl54FObuU3HHZ6Fts5aWAE4BARW5U8RRFLIvjzXL2KMdu7G2YA6Ym8iYQ8Qmf9ybnZpqmfea1sxdB0AO0dRLKMj0Id4XIIeVZ4QL5JOggzhNa2Kk1G1E/Y3Fv</vt:lpwstr>
  </property>
  <property fmtid="{D5CDD505-2E9C-101B-9397-08002B2CF9AE}" pid="6" name="x1ye=11">
    <vt:lpwstr>lGrBgKq8IItnxBvEBIosnZvcjLXX56pkszd5oFpGbjHpXmlRXrtXdLleqJNSiZhk2RF5cqjM9uWh0+0YcptetheMqMx+6hAQx9iyW7QM2ocrDnrNXV4LoyXCs5to1PMHfvGwxhQ30EzEC5uuw86AFIwhprCqJoRQldwJtrrbakbX7svWY6qas35oRRHb8XZliMMT0d7Xgs53Z0gYSTdxyyGQN6Ufe6zI8PDLxaMBmk6e5Vqs28dBcaUgqQVBEXx</vt:lpwstr>
  </property>
  <property fmtid="{D5CDD505-2E9C-101B-9397-08002B2CF9AE}" pid="7" name="x1ye=12">
    <vt:lpwstr>tV2FCF1OO3TiGhU135/fosXg9aPN0j9J9e2ad+5+xKoQB8L9rDky9OStB/3MXfDX2qw8F1hiPuYsEUZ2sm3JhVhmiSewZCLRu21dpusR1adz0DtpvsdPOxrCZh7FqJsRXFPV25EXynoQFbqbQeImIQHm1WyBQJz81bAHkcDmd3OLY4vf6oMbS50rZdZ/eSLARe9TyKRJ/5JwsLGzibi6n83M8jzCFskw1eTqYAEZIsQAAbVTKm7VsGsXpvMZAC/</vt:lpwstr>
  </property>
  <property fmtid="{D5CDD505-2E9C-101B-9397-08002B2CF9AE}" pid="8" name="x1ye=13">
    <vt:lpwstr>QhcoVox8YgrUsPCLBIt/b0dh9epwn/AyMRQDORpbIw+sQYX/mmYJBoTjqqJm0N0yZJFwXU+SYMplHeyD8Tvvw+lgRrYx8u7g1hHxsTIn2R0njeBKYmjUT3rqos/wLcPmixkYhNcs6+IPet6UVkE50UfGXmKEy96IUBj3NjHr/s34mT5lTKBZwUUR9Iln92UB2itbX9xyj4dSH2+5KW84GI3HzNkEhAPIPJOBXPopE+Ca+6FVGoH8Da1dY5rIrMM</vt:lpwstr>
  </property>
  <property fmtid="{D5CDD505-2E9C-101B-9397-08002B2CF9AE}" pid="9" name="x1ye=14">
    <vt:lpwstr>RsV//4mAV5Me0D6TPKnC4mdmoJLPpjlTwbndjvss+6rA3FFNWPuKLTyOfA71XWCM4K96pkYGtB8BFZzqQqeOlkug+1WZUJvAg6ZFp8onEHYX3jCHN/Y4VmApxUc59VTvHPjL3U5JIgSy3ZVR0YWHjeQuQTgFSVVrdczPtd0QBVu5eVxs0LYI9i7DWU8eX1PWcRJoRQA2RaAuVW+weIh3BUqSSYv6igcjNqnn2VAd1jA3wjfujffe1bDaRzTb9St</vt:lpwstr>
  </property>
  <property fmtid="{D5CDD505-2E9C-101B-9397-08002B2CF9AE}" pid="10" name="x1ye=15">
    <vt:lpwstr>7NrJn+5zVN6OsG753FvBMwL+KcwrdEgnJki7/tNGW1HvBK7t2W8xPgU+V73JKrKc+U1qYgI9E/Ok5V9FxnqPMH24zIVlB/bvLPLSYkD2LTkwyKRQUFIYWAhge3u134Ek7oB8SkH8BQCY4SCCsSalqefozo/o8nZ7u/eAOxOGjeeuQIxGSlVzPS6kAstd50hv/bM9tEUGKypkN9lA6XVDV1XCTq6+FK3Tt6acKfN+h2ZoMiLD/JjU4IWoop5xH2l</vt:lpwstr>
  </property>
  <property fmtid="{D5CDD505-2E9C-101B-9397-08002B2CF9AE}" pid="11" name="x1ye=16">
    <vt:lpwstr>+hPhuWWz/F5RBpdnz19K5Kx022hOI9uwQcUFZpcGwz+vJnxcvehGRZlbhr4D6Tsa3jw4qfo/9kaX71R2vPW1kjv9nGaDzKEbgVCVE+O4EXL4iJQTSGy0AyOPHGmca2edwQAUtCnSRbYlYFuOykzltKWyYVhDIxJ03zddSA6Yqplvo2A/S/T3EKmYioAUwPn56WSZDFeBDGT4++M1i2omhCSljX47qwyMhv6MRwPaRPsRODCyHfswr7TCMxsrIUx</vt:lpwstr>
  </property>
  <property fmtid="{D5CDD505-2E9C-101B-9397-08002B2CF9AE}" pid="12" name="x1ye=17">
    <vt:lpwstr>socymcdFm4SPv7Q+XRIkJaaAanuSIR/HdjMuVf19zcRts6UIi2RhCx001OSS1TjeGWoQyH/q+lKB3Mn5yxn19PWAjKndLfKuq274ThV7okxIqBNFvPXXcLuXIwoIAKOTxovhyAG/NdvaaEbQa55I/Rb+HTBFs2acGd+2W0rqvfrXG87NGCzJRRu8JD5KUKK5HEUrzw3yPB/rJz33fqBZ9XRuHBR2qQbDK7jQOz86YYf7MUa5Nh25VEQXS6W62dc</vt:lpwstr>
  </property>
  <property fmtid="{D5CDD505-2E9C-101B-9397-08002B2CF9AE}" pid="13" name="x1ye=18">
    <vt:lpwstr>13s8tKslLLbHENG1Ao7RtSoSplbwbXI328D+JUW3p3tyD98lCBVzXsEuQ8YIV/4jBlueXUv2iAeZf6s6jYlWSvPHx69Vs6buZYWd+KLD5h9Byxzw+gSek2WgruoFQ8xJxxBRheOAQAgPch7jNtN1RhyXMB1/XKozndpwJ6SWg4MRg3F023dQd++HPINM3KbQAktH6pYdyuY9WzgHvQQIYstp/R0YYwNOV7F3R88QxxvnEJH1glMQWBtUrg5EFAC</vt:lpwstr>
  </property>
  <property fmtid="{D5CDD505-2E9C-101B-9397-08002B2CF9AE}" pid="14" name="x1ye=19">
    <vt:lpwstr>IvS0andNvh4rXLDMXMYEai4+5W4Y4s+1jiUwgqQHctlkjsrstnTo406BATOo6UCqP2JVi3Agr5NXNQMrGEnhHbpaIUlGgZHHN8JnIN5AIEr34/tkDS2Hmf3k8YEsEELuifVRw7pb6sCz4sQSvRrnlLTeDPkqD/s6znni77y78kmjhssQn9UCLhh4u0+0UxlQd93HOVGZD9Xjchw2M7P4pe1fzoQpc8cW2V1o8/rPdRxw9hEcY+eK+H3x2yH+JAk</vt:lpwstr>
  </property>
  <property fmtid="{D5CDD505-2E9C-101B-9397-08002B2CF9AE}" pid="15" name="x1ye=2">
    <vt:lpwstr>08fnUhNS/C58BUDeWpMAINPEHBXPhGAZwsyJlUUWGxInd4F4EMpQc+aXvOowWAJmMBJRKvs4yLn8yIQguUTop+vQowkwdoLjqbEP1xUrrFJdy1jEO5kiLT0ba7oWc7cuGMsjKKzgL2Dg319ztuPqLeLw1DN31LaqfYkzBDVziaKb5qmidOhlPSlQIywk0Mn/Iic1x5ouxKar4QyAIngvArje/FWt+6grzMocKv2w0KwWv7bQHyT0x15SuOeu7A1</vt:lpwstr>
  </property>
  <property fmtid="{D5CDD505-2E9C-101B-9397-08002B2CF9AE}" pid="16" name="x1ye=20">
    <vt:lpwstr>NV2ZIacO+OLpp9wXnKKCD/0jRw9Q10bTOfVsD4Zu5UdyJFeIH8CML83yr3K2A4QZHJMPMS3udwWT56+u77A6YzrmRaff0Jm3Ts+Cc1Jp+rN+cLrRr+A6BZrT0AWGU47AF58I6/SS9b7y2D6s4YM6DG2oqb++bIv+ymvoO4ru57fmOkk1UiWusYtHxt5LpGJkEiUI5llJzDC5RRzEVsb1AyJ5KQDK5cspMspntqEAewf2hjZoFu6952c1RO384Qp</vt:lpwstr>
  </property>
  <property fmtid="{D5CDD505-2E9C-101B-9397-08002B2CF9AE}" pid="17" name="x1ye=21">
    <vt:lpwstr>qYuOGZu73N9pJSAtkmlRQKGmvPc7izaxdbMhl2H2Mg1c/bcZKX21qA3C3Vb8W3YI6ieCUAosgP/pkLJUzuSXxuR+uhsUoUl/2qemVpp7jWj+KXABrhl9peJ2HAc7e+GXb0rg+bET4vML8lju10itti2liCp7DVnDDEIHY1ee4dkgTW3us4u8vuFRyaz9iQM2eDt618WwbWRlHR346V0Zhm4/ppnAvp8WIG/6MSXWn6VQtG4xs6iy0ei84e0Ro5M</vt:lpwstr>
  </property>
  <property fmtid="{D5CDD505-2E9C-101B-9397-08002B2CF9AE}" pid="18" name="x1ye=22">
    <vt:lpwstr>p5waVEv9S82s5zTnogKM5mzKciVG+joph0yfBGb20ghXHwC7j/8Nn2/f604iJ3XOsQV3UuHpdbPyaN7CkSWqxTTCc7zBx62fW+J1KIsKcJAzCVjQu/pglXdTVC2Y/I6mgDuIg0lrD/RRcAf3VioA/NufFv86yqUzyS5ryXSqLCNs2LT+rH7rurD5jPnYLoEGOEqCyC6t/q8prIgZAM6PotQYw6Pk442F1Vl2fTNNawknyKYGzh6/p8BLkLsgC9I</vt:lpwstr>
  </property>
  <property fmtid="{D5CDD505-2E9C-101B-9397-08002B2CF9AE}" pid="19" name="x1ye=23">
    <vt:lpwstr>fgrpSTByWcQ+Gmez4j4rUKASsy3PM0NHlRBHQYqnjMEXFavqsE4Gfdc3iC29w/MFEua/GES0D3z9BtKibWbiyN1jGTYNL3JeIQ6YATJj2+E2gp9Z+Aw8csdfrVx3CxiBQCIZJ1+6pag16BSYUBrHD/d1LtbLosOWXEm9q7tU8fhsjxzbdMnpCt08bHDx78Su4w6n2JK2LXqINTv2GLq1Kin3amxBrSmXleXaAbOJkPd1KK068oKXMTQr0Gs4+HP</vt:lpwstr>
  </property>
  <property fmtid="{D5CDD505-2E9C-101B-9397-08002B2CF9AE}" pid="20" name="x1ye=24">
    <vt:lpwstr>4+8tICWP5kqnEBO2N7may0D/FII6QOJQtABZqpZvDYxPzQHDhFhZZi91GkBK2aiwdcQan1FseO1fPSzTRbeH1X4Dfvz+6JgOM/udf6T00H50/hNNRDvMhhCjRvEPFWBcTBT5V8N3FstSxvuBHk7X4WNTEoRPfiZX8P4Nf8L8EAdniICqcB9CB31LZWwYXadQMC0YaiTh4RilFxAhRskLEyegyrxUu4T3lSDeKzMZCIkCPMr2M+uk4qTLR/3ScqF</vt:lpwstr>
  </property>
  <property fmtid="{D5CDD505-2E9C-101B-9397-08002B2CF9AE}" pid="21" name="x1ye=25">
    <vt:lpwstr>lbbm/LABIu34/FQmvXSq0R3CWDq4IX4P8YDMkuYi7FQ2+/TxuCPhhhKT66yqdBVv0im80Z3q+fjm/NP2WtFhKi6P3LkYwh/X110YgIs93GPBSeeB57GYzpsJraC9hmFX8qDUipTgFiLBByiDKWOyxER9/1FTZlju1bQx1xWtPqBFRCG8JL+gFeU9VoRg3LaBPyKITXIqllruVpskcdnhUeY1bgnDarRzzNMwKZ+gtTm4OPB3szLCy8jzkNbrifb</vt:lpwstr>
  </property>
  <property fmtid="{D5CDD505-2E9C-101B-9397-08002B2CF9AE}" pid="22" name="x1ye=26">
    <vt:lpwstr>8rQHGkt74Z8s2unMQECp6WD+pjd/NxUUWrPthkW9haRgFPQ05ixsRB5ZTgC5FybYo4Edxe6yyjNyL0Vd51pQkofc9d8/E1qLI8JT7qzL9oPy5Ih2EeQlUFTcrrrqYW6CUPm52ejF5+k2TfHKWhvnSjZtjUDZmeeLUTST+VhWGDHexximcC+Nq3+wdSIbwy55YnV8SbCSZyOR6twjxcYSwT21rdH/JXyoGepmrZBV1hWga+azPoVKJphQHtRwjrU</vt:lpwstr>
  </property>
  <property fmtid="{D5CDD505-2E9C-101B-9397-08002B2CF9AE}" pid="23" name="x1ye=27">
    <vt:lpwstr>dZTbQCCl3K569EG9TMevAK2H62r4vnlLtAT3VYqW8a5hYFYwb5KIoQNnHG3caa5f81rPxbWeOtvkQ08+b68P33mPUicYO6OjWqygv8C0pERabeWnjcaDF8j3xeElxQyx/tj7YWY/cDSdZHYW4NQC7+rQ5rB11YvsgGbkbbrxOtYSm+M2haT3t2fm+llFh5QZossKfO8WVIPKgF1FOAmLjPwMU9Qx0nf2zAyZ+UqvDJXI8kPscWvvmPaPopx4/gS</vt:lpwstr>
  </property>
  <property fmtid="{D5CDD505-2E9C-101B-9397-08002B2CF9AE}" pid="24" name="x1ye=28">
    <vt:lpwstr>Xh0HeiDsmymDn829mvyLU4TqgFpnape7kOA3qeQygNFB3LWDayDJ3+vaRblQvOJQoH6OA9Yniwrr2ORRyn8x4yFBUbVUchRXqwu3tD67PbLWeGqya8DG34cZ4nKbHpuQkV7Sh2PVsP313S8LhfcjhyqUSlT6zqGyQr1a07YXNi6ecEiPiZ5AtbTDIx6t9nqHQUBD0CQjhNBDnDSp/hR52kt2vJJIGXnKM0oEjYidz12aCh52NTv3OL2Q7PSuoQQ</vt:lpwstr>
  </property>
  <property fmtid="{D5CDD505-2E9C-101B-9397-08002B2CF9AE}" pid="25" name="x1ye=29">
    <vt:lpwstr>jRt4dcuidsOoERUCPIs+O4E40KPiY8Nv1yUbrl7JKYPJ15gmzEcpiyfU1hlLPpVEGdinPby6QzVpyasO+DdkinNEfim4NekbWSOCXq03XlKpbzTWgxg2mANd3epMw3sTtveFQKDO0vtpCHxSo5ZLfbJu3dKPqNRudZdPB8ZBbr8BONP68m7wimV8kceizHy7/azRq4L7oMTWt8jEaTN4P9V25h2j0VhNsV+CKXwkUyg0YQwmw52HFcdny8dAuju</vt:lpwstr>
  </property>
  <property fmtid="{D5CDD505-2E9C-101B-9397-08002B2CF9AE}" pid="26" name="x1ye=3">
    <vt:lpwstr>aG12K4I1WwyJ+2oblPZzPvjBeR1vGsSoBN8N9ri9XuDNVq0mFNv7BggMTltf/GZVHzdikaoVnZbnshYjk4CWPBoz4JjK/rMOndAFht4TQkb/urF/KKF4pLteUkqbfmsTXffTu0ZHV+sc2C636VAJpC1vzJ2Rkm/p3tpycS0BrKGs1W2R4QfIEluICQoItVpYt5r6d0HLd4QtOC2b9gvHjS53K34iik4WzvHpfH0eHZHb/jMQsPsCaokrXzLrrNX</vt:lpwstr>
  </property>
  <property fmtid="{D5CDD505-2E9C-101B-9397-08002B2CF9AE}" pid="27" name="x1ye=30">
    <vt:lpwstr>IhF+5WyOTniMdv4AcmV7xXEVJUwV7XKv1claUDNGFbWd4q6TnWtQ0BhSKU/pBaOCYXyDoZ1DVrQS3IXj+br1MvCAjV8/3auaJBSBOizKcsk3rzALhCBGVwmi4rpyBEPWn2GF0EMlOdrXFApkJafhvd0koj2t279FBm0/3y7Mlml9Gv2s85LNMMYQMKEQS5fB48OTVB6BWjqTWoI5C08z4vo3trPiuu0m7ozAvVTNDRaT1WsH/bp7gIICiUc6rSc</vt:lpwstr>
  </property>
  <property fmtid="{D5CDD505-2E9C-101B-9397-08002B2CF9AE}" pid="28" name="x1ye=31">
    <vt:lpwstr>5OYWno1MhmFIv8RaCjqJ8TbRWP7tIVWm6OK4Zs6JTOe2Gl3IYtb/muiB/B0xCEDivTo7i8zKfRzwRObQhexwiCf3DBD8zmyRZOKQnF8jUDf22wi4YR4mmvuf7qPNmQdbswQciSbHhfbfV99MPL4baF0qReV+2XJMgUcPL+0WZs7CZdgH+vmoR5LDN+GzwUxSGxs+frVoL4GHB4rBwpU9A9QIydgDxKwNiXbvtlMy2MRvWgWOWRrjrsXonyNojTc</vt:lpwstr>
  </property>
  <property fmtid="{D5CDD505-2E9C-101B-9397-08002B2CF9AE}" pid="29" name="x1ye=32">
    <vt:lpwstr>tKxfymlFvxvZNrWbEorJxu4g8+FPLKz0Y/e5VSFd812MNzI55I9ox0iQ2mLe8RMz/yUe4UvajBNDhQBUBzg/ie6Db1oB8Pkk4GBXLDMC3lAox0O2iceMaAB3qOlwjvr5yh8Q2W8EUtfuzLja/yghQOal7yshhHQfF+rjLYdhKwFoJ+Z53RRPT8xzDUGNF25V49cRQkgLk89wQG+ZJ0I48Q6SZvsLhuAbMmiRia74Lcn1W9Y+bU4ssP1KO8R88FE</vt:lpwstr>
  </property>
  <property fmtid="{D5CDD505-2E9C-101B-9397-08002B2CF9AE}" pid="30" name="x1ye=33">
    <vt:lpwstr>XheO+h9tmsqHULivKyBiH2xiCH4zG7ZgU1bXSh0D6ATr7wbBAO6RTBvG5eqf0Ku10PXY9l8rvWyE958PqqDOvWCDMLICg0tIEGYANpUzzTZhK+ziL23XmF+6POsw3pELq/586h6o4IyIw1REeKW9Hc3N5hvk81Y/XIhm1o4+AOK6AGrH2Q1lF/abOWeFJsVlgK9RVJpfkE/5Img5GTjOf0rb2Eivn7eQr7cB9o5JDVzXVdZ6EJzRARZyP0FCF40</vt:lpwstr>
  </property>
  <property fmtid="{D5CDD505-2E9C-101B-9397-08002B2CF9AE}" pid="31" name="x1ye=34">
    <vt:lpwstr>DiSfSLER8LB1Wi5bkVpWZ/YCJF5LHab7nw9VM53ogchwUpQ6+0EmSo9a/6SXVXgx8gBs0cGL+b84Warp15kWiRyq86LbPSfR1dOaYVpMWuTMWOWiKN7nHTyValRUzA/TkOeXL8WKANOenaOmxA1xaWsSf9qD6rbqn0nn9+xRd3VvYnoNDXVlTJ4bhP96iWjK28WW8JR7mBXb1T0jVsGTeRi9i5cND45Iep1MueDzBFDDnLH0mdgDi4q8cGA/aOA</vt:lpwstr>
  </property>
  <property fmtid="{D5CDD505-2E9C-101B-9397-08002B2CF9AE}" pid="32" name="x1ye=35">
    <vt:lpwstr>yBzu4SKgAGJm16MBNENcZscDhhGPjNZmGygXxc9a7UNJJynSkCTTt9oF/cwJ6fhXmyvWGokExzfkZyMY8nhh3JzhH20FACBkpX7mvnUIDP17CHh2+5lJv2t7+Aj7+8PwCirpvpfUYSnfV3A7sMYC2j+WIcZvJhj/Qo/ZMeW2NKKlEbkgXc2pVpKigflbxLzZ+ulESXuAZLPP9idf78Hfn3RFlIkQQwR7lyhIp5n6lmCNCcU3/vuw8TyyfELFueU</vt:lpwstr>
  </property>
  <property fmtid="{D5CDD505-2E9C-101B-9397-08002B2CF9AE}" pid="33" name="x1ye=36">
    <vt:lpwstr>mKX7Jtf97GeKDdG2aF8NIM4JlBKjcidR66JPjFzqZPNHSJJCJhuev4ifGlqK8K7FaJ2jd9L1EUmNFcmSYETmPR5P+Dm7+Fg8YwCQkOGF2Sl5zAn6z8nVsr6BDXfeNlTYxecwPh7y3ePcOlMPj1wpEaR+d1C6NxAzZASk8bqlwD0UHPF68nD8d8RFJacSM1ECJPTEd7gaW3WWWpMMsCRrFqRcAKWK65n91xZq/qlSuLV7IEBbjYB6FP02xvF4jPG</vt:lpwstr>
  </property>
  <property fmtid="{D5CDD505-2E9C-101B-9397-08002B2CF9AE}" pid="34" name="x1ye=37">
    <vt:lpwstr>MUXZ/gLOncjKfPzN0RZriV9XIchRUqROrPcUPu7Uf2zl8NjsJKxOKE+lwsXbhwrKnnAocYrTg5j6PzPdt+o2GHDGaA5uwz3o7RCUJsV1qyvez0l5nUxcEqxpFekqcE0XmiNjzg9sPCz1Pr77PbbsyUBPXsVhHQ1iMK5sTTb4X7BvZ6EAFae6GWSt+jXJgilUOJ6Hekk5NgaGKpedmVfNgGfCpVtMGHsV9hb7q16nWXMdvQ49gZxYBMMk/p/q1dO</vt:lpwstr>
  </property>
  <property fmtid="{D5CDD505-2E9C-101B-9397-08002B2CF9AE}" pid="35" name="x1ye=38">
    <vt:lpwstr>pWTFKVtxZiL2QjUz/8nWuAnnEquRcg+OlWkaD8Q45svc3zQ3PiGJryPDdM9sP0AfOij/OCNKwtygxeHcUZ4V1N26bh/gCZr8E8vezuZLMy9TYg2/xs2hp8UQuLDfrRgl4dY2Ail99tYz608DFYc0+Rde5Vqq1UnOZV3e1ZQGxgAOWijG1EQHXZMZNzUl90P8ntLNccsUZAyKTFftefU4iYihIupo0lCFhz/cyvlY8I3nSDE7fI796aGOk6qtLpI</vt:lpwstr>
  </property>
  <property fmtid="{D5CDD505-2E9C-101B-9397-08002B2CF9AE}" pid="36" name="x1ye=39">
    <vt:lpwstr>cLsEraoke5VwTqy63dsHD7VScFENwwNZaVypmwW7xZ5eySAt19QJycOauL0Fy3juUAmLn6OfvH9SjSXW3nnh+pHx7dvVbP8dcyVKnOgwPfIUbVleeNPXxJCwK7Zb0g4ZS3W+eWAHABBPLEnSy5HoUqZKuTlnzoYUaAFvCEJFi2I81wbGO7f4Y2RAgKVdx/1cJSyhRmMW+4GUvP3K0LwclCASG8XsMqnpKRiId33XywXr6uzGXxwMjUBLxzY8xrr</vt:lpwstr>
  </property>
  <property fmtid="{D5CDD505-2E9C-101B-9397-08002B2CF9AE}" pid="37" name="x1ye=4">
    <vt:lpwstr>iyZkun+oWd5224LwDq/CTWSFfqAR0tDBrF6CUD4xCk3vuHClr+h6HwYRYK0fvrnv1zUJH5nTifoHtnJ9DYl81oSN1GVIiM+AZ76sMgYLteLb/lk5089O3E0+gi/1K7lpFs3Z46FwNuxqhJuX+XW6CP9Ci/iW+3Tlt7ErUzHsZipHNE+EulpdK1gSOo94G5Jh+VQry1eabt8V67NZiQZfvK1BDDQiLpvah2WcoH2Bd+5z59Vq5ty1Zhq4XmV7PY4</vt:lpwstr>
  </property>
  <property fmtid="{D5CDD505-2E9C-101B-9397-08002B2CF9AE}" pid="38" name="x1ye=40">
    <vt:lpwstr>fFStr3KFw9e5iQOvRYFih9BQJA8ybs/PPaVslmI3heALQCq0Ks3M9h7nZmJZu01X5CpghUoccsGFgApJ9Wc/tTAFjc+x5q2fh8hyfzKwlu02VzsuA4/3EUWVSFIqR+iyMPMGffdkDr8EieyEif12TpByACxwQZJLLCfzGrVM9XaDBNfDCSVsdJ16qBziy4IdcKMVEIQOmRz2e6H04AwuMYex99Ya+jFeILWTTH9yrcpeXUmqB/S1PmJihcez5mU</vt:lpwstr>
  </property>
  <property fmtid="{D5CDD505-2E9C-101B-9397-08002B2CF9AE}" pid="39" name="x1ye=41">
    <vt:lpwstr>u5Q3JEkrpzhdn4GvH2XPC2tFp5RzItTQLRxtudGWblroQdrNT4JSnuF25BKShbPnQvybMLlLpB2tXBJWuqKW9ltc9711oJWM0GEUN8jJ92docBaXlfkEgMwB0kDzmAjgYnmIwodbfDCrkprFr5QM5NFaSen/mO2c3F9n5X+yXccS9uUqsgDzbKvghEi2Cs9WIdLo86Kt7vYdtK1bDq5B1/P3nCV/KszOJur6N/GteA34Td7VH1ZZ/kjK7jTPwut</vt:lpwstr>
  </property>
  <property fmtid="{D5CDD505-2E9C-101B-9397-08002B2CF9AE}" pid="40" name="x1ye=42">
    <vt:lpwstr>8NDEPY1IIHgvQ4R0C4CF1EA+PkC58z8Fv2vvRLwGAxBjAAYAYB9WYBWMHwp1+agl041q0H4ZHKxsAGxJ+JSy+bJURShwQAcep9/R2ssX+Io496j/ZIGDxGkz+vVOLWWh9AI88zalD1wEpzGeZf8cjeH2w/pxlojvJ58+X0abT/7uFXOONQB/0z4MJYPY1UdpchYzTfL7TGxaQfA3/KySgNPU8o0w2mB1heA988tdkCcx2qVJcc5IS9W/V0KA85X</vt:lpwstr>
  </property>
  <property fmtid="{D5CDD505-2E9C-101B-9397-08002B2CF9AE}" pid="41" name="x1ye=43">
    <vt:lpwstr>63RA0MlsPmg7Ff1p56IoXOx7dPrZnH6Ya1Qep/PaZ2w5aJDOcWp9uUWBFKKNNU2PD0JwJ6W2mEcyfDnia96dsoEAtshUT6OMfDqil9p//tdBCBlKcvy07YM7Oj+NQ20qtxX/HKYqjlBHEgy0Pq/GN9aR7N13qXMqr+QDFGiXzaC67aAG7N47MQ5tP6CCTay6vI6v/7jF2sUTTINNSUawejIdWa0R2MvvlJXpuNCdOBxljcvhuVZLQBjIKJBZVkM</vt:lpwstr>
  </property>
  <property fmtid="{D5CDD505-2E9C-101B-9397-08002B2CF9AE}" pid="42" name="x1ye=44">
    <vt:lpwstr>6gR6qn7/Qb7ZdoUM7eHKr98JW5sDbswsPS5aklenXIRUlQwf+TssNupnwOA391M3cg86mDAXTPm1k/sFA2/6ASwN4sGL7Wodiz/wJpu+MdvFqrTleCMSwBJBSYAJed/A6pYEJq3Ns4yfBMP0bB/vVGor4hZ6hO7faMF7Gb0iJFvRQ/JStyIdzoM+WVaa12Sse2SJ54/GRIVFSxVY0htCBd+HBlLYmq3R7/aHiNDNkfwllT4IzZmbnVzzPqy/o9r</vt:lpwstr>
  </property>
  <property fmtid="{D5CDD505-2E9C-101B-9397-08002B2CF9AE}" pid="43" name="x1ye=45">
    <vt:lpwstr>g9YKjySfKNLoNZBMfDBJaA67U1I3qmi/UnQ/uKL9GI57Dhkc7pGyMUO5bMVEqW89EG9hEHCAFzAbgx+FX+BE2R96kHbPOtm279FAjAd/Vbz7esmg0SeFBakVJDNYJLMB0F5HypQ4Y4SXAb63vxUlrAVMyjkjgzssgn2FB2/l7BJsbB50+UUaNScgjncAF/babzyfd2wv6VUpDy+i1+mmysfcFiuKMNpuHVnyNktrtIOZGJMVgSt7389Usl+4djl</vt:lpwstr>
  </property>
  <property fmtid="{D5CDD505-2E9C-101B-9397-08002B2CF9AE}" pid="44" name="x1ye=46">
    <vt:lpwstr>NwZDoHC8bPhfBb2iZebk3SvpHuJKYN9p4bs1DM54JRtWs576XB74U5N2JgBG31P4x7m5T8fTzcUF61qzoCO6uuH3W8fQNjt9boIv2qEu02TUd0t5To0B+pCUo07lwBgAUs6xwBN0It0XYYl0lkzGnLupGYVUc1WF92WOKh9IHgk61z/M3qY9RuBmfSnVrfybAfT39f+zD2lYj2BA+mVuhoSkw7VGDr1rK6HWlLqhPAcr34wlbOW6NtYPp5bIErl</vt:lpwstr>
  </property>
  <property fmtid="{D5CDD505-2E9C-101B-9397-08002B2CF9AE}" pid="45" name="x1ye=47">
    <vt:lpwstr>HsWimUlUjBlPMt64SWe1p1WvKr20xqfMdgUWxmV7QHQoQ349dnhIz19B6RNqG91GGyrvaZxNF8ZGeiDGAIkBCp1Pq0Hj3setA7KZA7CBaSamMI1fCxHSGqVS3iim9qNzWIjtTfjM7byi5SZmjCC88OFICSqjYtaZSy3NvwMCqYWrg5id6RSsfFdXahdRluSkqa8GpEll141Oqw78gX/sbBe28qMpmxj5bKP8cfBOE6GtVsH8dh9z7eBNPbWgev5</vt:lpwstr>
  </property>
  <property fmtid="{D5CDD505-2E9C-101B-9397-08002B2CF9AE}" pid="46" name="x1ye=48">
    <vt:lpwstr>PYxDn9jFoFGNyJv6gvD2FAopZuXzWxGChj0LjCYIY90RP03a+sgTPgKZycHzStzn5WzRnK/SJ6nES3QIcUvESO7QFUYfk+vL2LGy6AnfPM2Fh/bXl17QrH6xQHXJabrfeDlzgwNn7EdG0khXa5lmL7iZun8pOi19CVYsKVApLh4iOsIOsntWKtD+3NSvgRKrfH03okYHp/mSYgQZK55RIhQufWKkwderR5dLE5Gh+sn83JWupTVVWp2VwJp8zqI</vt:lpwstr>
  </property>
  <property fmtid="{D5CDD505-2E9C-101B-9397-08002B2CF9AE}" pid="47" name="x1ye=49">
    <vt:lpwstr>uv/j2wZRaQIEZMYuYHgPIbeA0bH/ToyKeKaawNYT3txHt8usWHRTRQSZiPc5f5oGeZwpOcONqWIFq70zPBUFcT7mC0ViyfVKUw1Y3x5NZWoi4Ls+pmHI2Ozb2c2Bo8FAsOXo7G4POzMrONdXGIWm91fUF74+PVdTdfywhf4pmpe7KBr+9FaOKYTJ+Y5K3CKm1IvoVRCKhrmG079pUl/s/2+USmqsQSii7mnnr4vjZQHNRY4IEllbBpAlX4PbrWu</vt:lpwstr>
  </property>
  <property fmtid="{D5CDD505-2E9C-101B-9397-08002B2CF9AE}" pid="48" name="x1ye=5">
    <vt:lpwstr>gtkSGyOwX6vwb+zRrJ44ohhm13XhqQfkyixGuRA1scJFcKNgjCLxtQT1In2KKzuFKiXcXlM+VEnnSW9zvy8Hf+TreqjVxtwszGFk5MQM9nwPMKrQQLkwfYfa8TvUFyf30No6Yp7x73kdxP56SiVRIL/ee8wn6k1ISWhqMO08l1ci806492Qeehe1QvA+eyMZtwqxwRXhYT08ey/nozj5zLaD4EKrgwjZmd25MwcL44k8yOZ9mXtsLnMTgUy2PsY</vt:lpwstr>
  </property>
  <property fmtid="{D5CDD505-2E9C-101B-9397-08002B2CF9AE}" pid="49" name="x1ye=50">
    <vt:lpwstr>PrOwfBl+n6aj34UvvwM+XYHlmWgLive7kZT+4AfVuex2BbVjMp55y6NpiRL5DymZDxSiWlu3fH2qsnLXHhqFs/T8GUXznPBIn7PWYncru7lNLNZneAj6JQz6gzNVk5j0V5nGwuMfQVd6dUkGfLbcdSCKUERVyifHOuPrFlak78cwZLH2kPA6DE30qFmqbijkNr94KoxgaOAHS6igTDwML+I+hDTZPXcPJQV8aPLBKoRVrsdj3Jme3cHYUq302/6</vt:lpwstr>
  </property>
  <property fmtid="{D5CDD505-2E9C-101B-9397-08002B2CF9AE}" pid="50" name="x1ye=51">
    <vt:lpwstr>55rw2DJeH+2kmRJEYx+WKcQ92/D95AXkiLKTn+0hnCZHWlOfBfagQ6LAZbCbOXlICno3EgX+LTmrCixmY3ERMGJPEUAcoxLmXkOZ8Ya/mvEy+M+xBHkIP+aquWdVqHF1PjhjafsObTbXimYy+KpJwSgbs3Q/ANy5W6m0ANutJ9VU4qurH4F/P93q8CpXrV6LwAF4rAQbjJrUVspOVNi6Ftumg3rFumNv5K2nSpQzllMe0FZQRIrEKTx0F+nYakQ</vt:lpwstr>
  </property>
  <property fmtid="{D5CDD505-2E9C-101B-9397-08002B2CF9AE}" pid="51" name="x1ye=52">
    <vt:lpwstr>4kvAATCezyZ6kl4cYa4eLxXbEDgHl+9fha9iBzXMBArAzP4QK+lVk0CThTr9GKdveaDDVseQPKrnAyZAEJCwYjz/pnWz62j4kZJ7iB7tp16ViRP0azntrxT0gybLqmdX36CToJxxKy+C4WX4SoYxJ0qR+QzlijAg+/nhEej/j4faKScMXs4a/3NkktNGMrDzvUd+U/N++ai0lF1hzLZwaCBQWP7wqAyyf4BvA4tDLNFWpVm9Gfho4vFcsONqL4n</vt:lpwstr>
  </property>
  <property fmtid="{D5CDD505-2E9C-101B-9397-08002B2CF9AE}" pid="52" name="x1ye=53">
    <vt:lpwstr>FX9QOUMRaMitn7kisrb6ZfGsl3B4mDaUzffom3RI9vmUzhn9lwk31ZnIE9nQnzoOZMe/ziCecyRJErYORQ7+e4QsJp7N7OKYa7apZK+HPEqi2FdVgbVltvROsgTViObrWnRhPwPnJ28oX9OL7IQCYCzn7NqrLaVtXQcYDyC6v4s+m3VW4mSNOnkfI1dzIME/2AATNdNL9V9M8qkAe2AV+xXnZlpsz0Aix0LZYAohN08zsw5oifikHMeezwfSNjf</vt:lpwstr>
  </property>
  <property fmtid="{D5CDD505-2E9C-101B-9397-08002B2CF9AE}" pid="53" name="x1ye=54">
    <vt:lpwstr>H5QS7FKE+aBn8tAJ3XD3CTkeGJeqVI5DtZo5E92LXy99hbzK+hLlG4c9P6qNS0lP3Bnq3jV4I6jr5ytI9aLaooUnKYR0VoMH6IXmlPL72+HYophgeNcjI7h0CTBAVwN78kgnRapXDp50QBkvDzOk5P5vQU4HXbWZDMfoG3HakV/X4bMhH0kmztue9ZcDbgdAm8gKgbijeC2XDGS5VeNacSf6ZG0QvWqVfAnZE7mZboedd5WTKUbXesiR7R1tLc/</vt:lpwstr>
  </property>
  <property fmtid="{D5CDD505-2E9C-101B-9397-08002B2CF9AE}" pid="54" name="x1ye=55">
    <vt:lpwstr>sMPOZFQe2l8ObLGs8TggApl2pZGmcAORwdLDsDMc/Rnr5eH3DiFetRtzj/wzF5Jm3Z8JPbsBHBn7OHv+miVo0xYlQtjXojX0EtsF4tPg79QTp2BUSYFSCxfnjze5uetscMnCsfAPDjw+ngk6F5QgUnZ4cPY6TroMjNm27Rli1Crhx68qv+5DRYbGu2KbvELNhqPXOn7IRiww8Tb7nMQz3AZpAcul4q0F6u57feGGdUDAZFpS3FlnTf7rLHWkUnC</vt:lpwstr>
  </property>
  <property fmtid="{D5CDD505-2E9C-101B-9397-08002B2CF9AE}" pid="55" name="x1ye=56">
    <vt:lpwstr>Yy1Gjyz5mCvrVfGK8vHuC1YcjkHOIwLP/7dhTVnJAjDZHxNXp8lvPqp/s8RsFOOLQcUYBAO059BuDQ7eM3tT3vMTB7a7dfPvNeSpRqEgBMYplimatrIYKWc8cTXPNiKO4QwGv52OrS9m1Cqqu5tVeCs5qZh9X9lDl9Yvv+fB8/c5Z9U39F57oJcdA2L/N7Ox2xR3yldF5/hmJHLPsqBCimkO81YP/qj16H0PAYYGPH82TFTX/pq1ljE7D42Tg9V</vt:lpwstr>
  </property>
  <property fmtid="{D5CDD505-2E9C-101B-9397-08002B2CF9AE}" pid="56" name="x1ye=57">
    <vt:lpwstr>Kxym83M4jgmz370kT/HKgwpyS6XFS33dTpsDdq7muUl88yY9z3E8ffZQODc5PdhNFWNZXhuN05QyIuGTvU2lsWkOblaWej5lDsYOMLLOoosJmvTboB6q3QWd/wEwBTE1YaEdZ8GyE1LKHsXveq/d5EZFa/HHQOhOzR5HdernoweJAsF4iLtNAnIUxr69OSS6yQMZ4gy2vKUYS4j+PeSLds4uMQ9pvi0aAn/QIGImkOYyBeMt3CCP0D+APeO3j01</vt:lpwstr>
  </property>
  <property fmtid="{D5CDD505-2E9C-101B-9397-08002B2CF9AE}" pid="57" name="x1ye=58">
    <vt:lpwstr>o6z9qHspysxgRS4odVyYR9gi8ZknqdeCosG8vPhIE8HGSvZ2mRh6lN5Md4BkmCiafhOHdQg9hmdmF2qJurSsdPIH0g6wDaF+kkS2co2K40HFHE1s/iI24vAi9mpVjNouOP7Mx53VQGj3Wq9NX8mHUZEZE2IdSF7cI+tuCGCGiwq+TwHFLFjB+7vXiE+MiUKBRXh9yxPxa6bWb4+jfZ4D9NRlv+RbzA6B2kC5Aj7nIYWdPJl3PkaFOaGRszgDCcR</vt:lpwstr>
  </property>
  <property fmtid="{D5CDD505-2E9C-101B-9397-08002B2CF9AE}" pid="58" name="x1ye=59">
    <vt:lpwstr>w2OtgKMRJapANWIMAyfnNn2LnMHOg8iy7765VKF1gD94qMwFgZQpKRJZzWy9lsx6RN45rHH7vCjgZlgXHY5cFb+FSujHZdhzIATqbwbKOjOuKeAOXNa/40nNfg2npIC89ePClV3Yx0tR0ZV9wXG78yEua6eG8zVk+0QB5dZ2v6EXzyeiAIVIhBCY7HR5z1eeUsyxHMCf6Vj0hh9q3KM8xdnroQJdfp7xZ1yaYrmu9EOUSoTXllEGblACzcvehln</vt:lpwstr>
  </property>
  <property fmtid="{D5CDD505-2E9C-101B-9397-08002B2CF9AE}" pid="59" name="x1ye=6">
    <vt:lpwstr>7OOKZUJR+MO01GjJWkkxSP9zpJtdEVXKXflgeKhPXFV1W9Uz4DVRZ8Ku9q+usrGcacXgMKK3OPYZ/OqSkw38/nzgh81Tshu1eo4lt7IuSiYyRrML9Iu5+c/7DdE0goHcvAQYQapN6zDGLbrCzEl9u9m7mNWF9+XmbANwlkp7URvEc9ZQgU3icrOAYzvnCOIfDFJSREeC4PyAv8bXzk0o8DwT8bx4pTM+RbKi7UaXzLXD2RQRg+T1dt0pc9/DTyj</vt:lpwstr>
  </property>
  <property fmtid="{D5CDD505-2E9C-101B-9397-08002B2CF9AE}" pid="60" name="x1ye=60">
    <vt:lpwstr>X7VgpYiaZDe27F2N2dmNXK6DGpM4vAco+aa9qXI9b29pe5JP5GjpgPKjbJOfH9sBrIbwMzrFuWtkLPrBI2Hyp+wz8K3ioquvcAmjzX6i4/0dFcU3vkwRQigpYrB3bq/vzvrwk2ZD/ePewLA45pMCTa8Iflh+2uMlFDgGUD3RGd9RO7odbg88sJbd3sUo66H5/jog13ZMGYhVHURurwQ1aNth8mtrtAWy5xQ12fC6SsOcdPVZNRlSXqD89LCi3Fv</vt:lpwstr>
  </property>
  <property fmtid="{D5CDD505-2E9C-101B-9397-08002B2CF9AE}" pid="61" name="x1ye=61">
    <vt:lpwstr>MzNsJVzAxuziODRhPrLNJXUsfUB3GX/2yuUeauBolknMAHSoWzJwVbS1DGxEHYP4m/0yg12As/z14W57jqChAgDGVSOsvy3cUOzLpMXISn1jSGI/hypqfND/cnz3WCeQsIH0nEpVHwl6vVHkhs+R7Kjq+z41S84o9w75MvvUjohqsIjpb3oDSQU92IzV91okNr93fTzMhLSdNe7fiP3oo1dGA6CKIzjcSSMAr9qoXQaIk6ra9SnqG3Sm9EePMIr</vt:lpwstr>
  </property>
  <property fmtid="{D5CDD505-2E9C-101B-9397-08002B2CF9AE}" pid="62" name="x1ye=62">
    <vt:lpwstr>JAxm3CY3hc50gZNnp7axdQQg+m6l/pujALcKqdoiDogzrOpgGb2TcsJDw5f6enEQbyrHlo0M4CnFIphTTsnmAW/qGA+jwF2lEZPBGCIX5LX0MTceGlrzP3adqSMgcj/RFZeyMlGT9nRrhZsClTCeuYm6Iad7pq7pR/t7RwLIQeHL/Gyq4QLPQ6zbVZ+2zcrSL/xoTKABGOX61wdvE60qWXmno2Rrv1IaEOLuKMeFWxFs5sNNJaVPxojMXhF/Bzx</vt:lpwstr>
  </property>
  <property fmtid="{D5CDD505-2E9C-101B-9397-08002B2CF9AE}" pid="63" name="x1ye=63">
    <vt:lpwstr>tMgqATZm5Z8qRWfNBNEsuKJoXx4bauPpocUmjjuHtKjop9IC8/FCjPCszHGwMg0bePl0uN/GKYw0hmuiHFw68HjQ6IokEepnE9WeGp1y81WGGTQ8unpJ/5DT3bfcI4dsmWOx/tXE5jCOC8SHiS/Sjz6IEo2PfgVAL0KXVIYRuO7kdLSMmOcBk8KEskIF+Phk2+WOAM18/w0fxRbDmln8IHTFGF64SfLbChhmTExJg5dUtWKUU6Z6QX72cKqlvrA</vt:lpwstr>
  </property>
  <property fmtid="{D5CDD505-2E9C-101B-9397-08002B2CF9AE}" pid="64" name="x1ye=64">
    <vt:lpwstr>1llcavMzYwE55776sf9hhlJFAMZYNAgfSTLVKjGlV1goFND4XmCLcNiPO6lzPvOw8aoAMph+OYlCEJkr6gGTASv0l5kzqrW19GuSNMV9rlvcKinzlWSxnkrB4+Ytsn1SQBAhJojGze2oSwKWUuIqrRL9rL2jaImXDFCRIks0dMuOJEJa69erleQvw6QT+OU195PF6/gbL+1PcddLu2Q5tSV24BIxrowfCAx52kbmXi17NcAnzlpBUYXip9/4pwF</vt:lpwstr>
  </property>
  <property fmtid="{D5CDD505-2E9C-101B-9397-08002B2CF9AE}" pid="65" name="x1ye=65">
    <vt:lpwstr>VEPw08NmI39ZlBbtJRabEcqxHaKJ00G+BK0mV+C+oNEHob/gnfut8G8GmaygDcsRe6eU6wtZbhuRZVp+wR1BfMOh+IVR2vKHp2idk6fbVizWhUAIUp+o8tpdSdBqYu3SIsZM6dZOjk1bZT0Arqrvpq9cD2rVqre0PW3jNiZKxxmIMlK4VLlcFc1jpCDOJWyzU51sfZgASv6b2b76aUKrlD5QUWZDz/gybdNz0ff71UPLBqBkbKBCIOTHDv22Spt</vt:lpwstr>
  </property>
  <property fmtid="{D5CDD505-2E9C-101B-9397-08002B2CF9AE}" pid="66" name="x1ye=66">
    <vt:lpwstr>oIsePIX9odZbHB05OFrYo7u61821sr3j55/v/lj6zvL2n3V7kvGTgft2pcvvGlqDM57laeCL2OJFKko2led++RPyC4nTEu3ruz4WhUoVM5Ar5NJiIbfJ6klWrXPVbexJzILvvyi6Lxenxt23JoXFm6E1yrYbVsfaBc/z05vd6OSRx1MhQJ5ZmyKopgBCD/KjiLJAmBIIoeiAVuS9ytcXa40zQOpx/mAhVEFeR/L8gs7LeDSq3nuD9+CbBy0AG1c</vt:lpwstr>
  </property>
  <property fmtid="{D5CDD505-2E9C-101B-9397-08002B2CF9AE}" pid="67" name="x1ye=67">
    <vt:lpwstr>GVjXmT+II3+/aE5s6tcs6GUO4UU8r0kfGBJNQFWFDllBAiFJ7+4+qcAkMXr+fTAz/zRlKNgFKVoRPgbK30p95P3HdUCupTN/WyYjWZ+NM2Z0UgfVCW9yaS8vfFANMQxEUYFjipXQhKX0e0mlEzrZd+DlcAhluJ1ixuNyq6airT6dkOd7Gp8pjyI/EHaV070eEko7MlpD9D7CEQ2zphjh1JthsUWZlN+1y/LZQr4Ia4zVJ9JQl8ikmFqUrKDb3FV</vt:lpwstr>
  </property>
  <property fmtid="{D5CDD505-2E9C-101B-9397-08002B2CF9AE}" pid="68" name="x1ye=68">
    <vt:lpwstr>j5gZ8hZb+iCMyl9c9xj2ZYj66Jm+L4CQ8kEU76zer1oZT/bzpchs+my4tY0iB9WkQUTWl+5YC7aNgmBwTgIX8KodR7KNk4s2HQ1KtfTcnuRzThzNDK3Uod6TA8ORmFDVuBOAq2qyAoqp+3K4S98EP6zZUu092y80s7cTrhpxpMoxrQJrNrdcbp/xBX65uYBZJwolqUcDdn4fxHMoC017/diIZbygTmKMeq9jG9U+4BkITKYtS//asdfHWVS1bVZ</vt:lpwstr>
  </property>
  <property fmtid="{D5CDD505-2E9C-101B-9397-08002B2CF9AE}" pid="69" name="x1ye=69">
    <vt:lpwstr>lbLrLRW1eVpR93VROaxcTZcZZkto+i67KEn1D7D2QcUFv+8U+70ka24G76rykfzy0C1VQ22PTvE71P1ZKM2cVO92uFLFhdkSuOaT0lrE5hS5mVhDEJ9teHPbs3knqIuV1hQnDbfQJb0NMhqwl9M7/X+Y6GLkzzpztMA6I5L3Qbwj4+Xr50gCBg/IPqdOz/nyofgRuYTO1y19vi5R+tXg8+aYKs4Xsktxc2GI4X/g6QIMOYUiGj7WRudb7XjwhxR</vt:lpwstr>
  </property>
  <property fmtid="{D5CDD505-2E9C-101B-9397-08002B2CF9AE}" pid="70" name="x1ye=7">
    <vt:lpwstr>KYiWTRm6hEp+nSEc1trRXc2xbrhriC8jayef6vfoQJk+gws696wNC9iGQO11QR8QZoY75/pdCAAO+anr2QtF8/bFnnNDJEtQEEH+B7c7zGIjIJ7UBpQz5d0hYXu7pgdwu8HDp1X1y06RZwYvPUpYRPQ4yaTZJCcKxbPM8RNl+c7gsZfX8aEClOzFKyxqvaB/JJS4pEw1MW6eiYSwhs/XNlVhAt3ArPmIUWU68TpqwjoL6rjbuwBU6tJtO5Gv1Ta</vt:lpwstr>
  </property>
  <property fmtid="{D5CDD505-2E9C-101B-9397-08002B2CF9AE}" pid="71" name="x1ye=70">
    <vt:lpwstr>h5OA4ZabACvxpk0phV3cO7AVQh79N9hTTlZ1SdesgQMgRsl9GtLou8zC90+nvCr3yd0JyKlMpjp2Okv2/K+cJOxxKJGUtCWsnAqvRa+DgA+4qb4nun2wKVEZ3jrjk/5rtT25vErjhdnOuA+K1Ai01zMs8/T/RxM7wDfcSUMfg36eIO/EB8iQ2wGEL9pp4accdOReQYctmShpYVCzEpufJ0RV0ZRlH9GKVavb9H/vuFph1hk8eF4U4qB0hUaJ8IN</vt:lpwstr>
  </property>
  <property fmtid="{D5CDD505-2E9C-101B-9397-08002B2CF9AE}" pid="72" name="x1ye=71">
    <vt:lpwstr>RhkwlF75bM94Y4lFXF106zHb0bzWKG4vCCHV33ysx5xHOEzGpyzz4bX5k9EaY6UTVOYm9k5FVgB+Qc3TiXeO/9kwxPARxhIquZIOnp+a9RrQjlowI059DT2vPBe7ckUU5z0AerXafJ1ohS3LZyrar/t4SPHW+AQCb8togOlIYpFwK85pJnwsHVz7WB7qKs/yZj5mZe4iab6xC75QIIHygf+KcJZAAt5OapU/UYogtEcJ26D01UgWL9ABwhOxfyw</vt:lpwstr>
  </property>
  <property fmtid="{D5CDD505-2E9C-101B-9397-08002B2CF9AE}" pid="73" name="x1ye=72">
    <vt:lpwstr>pCE4ii2lm2aJqnHaxZKvtTM7qlq6Z+sxDPQLEWmLfKY+v1Kb+8CQ4lYt/QNfjlC6JPlZVnQKVHo9i9hS8t94e+5gikWsPw/2MPtXR9M1+A5Sqe9YkPtCmH3LZQl0fW8NE/v14Qg7Aa/KAaZF/o8DZb0qVnCtXGvupQ5ftcXGHxNN+VPmWDQJMIRohMDVmb24M8GK0lhsEI6eWn4qNXfefCSOwbR9I0YnNtOlc0ZW5hf7EMLsa/ujsGnnkrFwLTI</vt:lpwstr>
  </property>
  <property fmtid="{D5CDD505-2E9C-101B-9397-08002B2CF9AE}" pid="74" name="x1ye=73">
    <vt:lpwstr>n+vFEF5cPgfM6It/JPTK1ZESKtL8HNdjz6W9AXWp3YnRu3jwlh5cllua6muj/nYwOrjsqHJD97mKlo/fOlLVCqfe65eKZGz52IWROhfRtRCFM3h0QBUaDS3Tuaq9ZM3vVWLi0NccJyrXAGu9TAfL3T3Xsyd3pKE8KtJ/VSHXWuNummqmFdD7rTxnaG/PpXev3aliC4ViN71KdoszQvZJRY4bYdqr2WYMapcwCrrL7lvK2hoS61gtXk4knGQfvEM</vt:lpwstr>
  </property>
  <property fmtid="{D5CDD505-2E9C-101B-9397-08002B2CF9AE}" pid="75" name="x1ye=74">
    <vt:lpwstr>wFoUBzUmB7TIAidt24ZT/6WAW8VqYX3FT0eB0aAeqzp69q5H6vLEooOWS4+z54br52Z7mDBcxzE94UtrDYAIdaeQeIWch9bGvHJPEOvoeohdeG5cjh4xddwEy+cLrzpcdC0LaAa05X8/oMM53RXXTaqMqpTTAniRVruh/UVq0C7CLU5Ne6Iv+uQkrx3LTKU03kJPOpBF6mq7bid5guxuU3THA5aACgGXTEO8m9L+5jAB6Xbe0rrg+LjcRAeLWOK</vt:lpwstr>
  </property>
  <property fmtid="{D5CDD505-2E9C-101B-9397-08002B2CF9AE}" pid="76" name="x1ye=75">
    <vt:lpwstr>XKBavDnIS5GfDhIJdgs8PiNG+9cUnS5ztzb62fCP+CNVRUgeCJzD9T2kUYLN5hWTrBQRTaA9hr81Sxo8RHpaw9L1/4wUQnZ//s9EH1IxOL5QpXE1DUCMhOwB2d7SZq9pV3dnk5EYjZ2JktZyGf6I/6HPcpZWYJ9gtTO8+zDeVI/O7XcHx/TU9KRFfMsaCWI80xxcidC5UhLFZbmv92DHd6YTuGBzdBYhhEdUWkuRN0kQIPlcxECiBeuobweZ6Jr</vt:lpwstr>
  </property>
  <property fmtid="{D5CDD505-2E9C-101B-9397-08002B2CF9AE}" pid="77" name="x1ye=76">
    <vt:lpwstr>KVRnx0UEn0ebWR5gmVUfRM0axxm+ODDkUpM2SS6GgUWyspAr4x147QV97uoqJBNbAM7CbGQm/S8gTqMabe7QDVOZp1vd+/P9ms1yFC/sNbCLuyPmLWE016cmrGKKgRRPrmUoQsZsfbD3NI9LtOUN07acT6Ulum8o70Rxha+U+tRJ898CdZA1dQk0ZDBFxbreKkAX7WgY/HzKbE8h9NfQisbdyAtJyMhTk9et6Q0UehTkm0NtLQmGIfDiY85PoMb</vt:lpwstr>
  </property>
  <property fmtid="{D5CDD505-2E9C-101B-9397-08002B2CF9AE}" pid="78" name="x1ye=77">
    <vt:lpwstr>2Kq/t7M/Sfq4ZV244s8aaaawtD2Y6mCRTGR+SWegzgmODJn04xDucblz6S6QLFWTuEsSGUqQKPw5jcTF1CSFSOKNu7pz21FfEWK47Dy6kAghrONuSTvumQ3dtGyN6wAIGjuzblQmRDYv7yKqqhef1pb2rl1Akhq0ShZl07KAEG1F4DtdWSw0z8p0Hv1GA/KxaKXIju+W2Eu5zdNNFTyLyju62cwRyaVjnxaGsZ6Yd+78YgCdEfO1zHYLDp0kkiu</vt:lpwstr>
  </property>
  <property fmtid="{D5CDD505-2E9C-101B-9397-08002B2CF9AE}" pid="79" name="x1ye=78">
    <vt:lpwstr>/cBvPQfa6B7UI6ujZbMMDWYFJ49S5yCSRJsPRo4ZdMFdrlswjXpCaVxpvLlb7RSdLLunXPYhYFVT9CzE1pxOvbxP4HE+C9oCBNAAA=</vt:lpwstr>
  </property>
  <property fmtid="{D5CDD505-2E9C-101B-9397-08002B2CF9AE}" pid="80" name="x1ye=8">
    <vt:lpwstr>MglUzseyx+TIqgubwkqbIy9eht9Z5hTwuzrXpMT+kwepKoLOPB8Cj/V7R1Y9E4/sxfqEVX4wbh0GpedhbA9PF+6dt8WU6h63go67IH4vnM3c7Nl6p7fuXH3BNLy59MORzzdzroQYWX2AwPlq54Kq9cdFywYkzI/usE0CZf1Roqjc6KfSYYkF2b+1C3Yj8QSwu0Z0pv4m8vx4Tb2/NXUiN2QpHEFyf5r8zQHIFdLskz+KHOCyxtQW+inyRIlz0LC</vt:lpwstr>
  </property>
  <property fmtid="{D5CDD505-2E9C-101B-9397-08002B2CF9AE}" pid="81" name="x1ye=9">
    <vt:lpwstr>21fiq+dnp/i8e4fLWZlHeYawm+MamIv3HGSryqh8jHmbdGnUde7UrMWLlzF1tUE7arMBpa4e960QOiMks82UpjcjJDe9+ziNVMACTOzjH1KFkeVtjPQ6eaQKrp7ljz6uXGoAQVSKCyrClabXtuvsGinLMD2JXht+ZhHMcgWLwVEeJATDkurGWkGdvlbvlQ0/wAYkpwLjFtCm56GeZ6VdonSSjDQAwh1JJxB1XKfUegOXqR8l9lrIfRNRVCdak+H</vt:lpwstr>
  </property>
</Properties>
</file>